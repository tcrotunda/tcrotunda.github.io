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016175" w14:textId="6FF8BFC2" w:rsidR="00EB2ACE" w:rsidRPr="00EB2ACE" w:rsidRDefault="00EB2ACE" w:rsidP="00EB2ACE">
      <w:pPr>
        <w:autoSpaceDE w:val="0"/>
        <w:autoSpaceDN w:val="0"/>
        <w:adjustRightInd w:val="0"/>
        <w:spacing w:after="60"/>
        <w:rPr>
          <w:rFonts w:ascii="Baskerville Old Face" w:eastAsia="Hiragino Sans W3" w:hAnsi="Baskerville Old Face" w:cs="Times"/>
          <w:b/>
          <w:bCs/>
          <w:color w:val="000000"/>
          <w:u w:val="single" w:color="000000"/>
        </w:rPr>
      </w:pPr>
      <w:r w:rsidRPr="00EB2ACE">
        <w:rPr>
          <w:rFonts w:ascii="Baskerville Old Face" w:eastAsia="Hiragino Sans W3" w:hAnsi="Baskerville Old Face" w:cs="Times"/>
          <w:b/>
          <w:bCs/>
          <w:color w:val="000000"/>
          <w:u w:val="single" w:color="000000"/>
        </w:rPr>
        <w:t>Employment</w:t>
      </w:r>
    </w:p>
    <w:p w14:paraId="2604B79F" w14:textId="77777777" w:rsidR="00EB2ACE" w:rsidRPr="00EB2ACE" w:rsidRDefault="00EB2ACE" w:rsidP="00EB2ACE">
      <w:pPr>
        <w:autoSpaceDE w:val="0"/>
        <w:autoSpaceDN w:val="0"/>
        <w:adjustRightInd w:val="0"/>
        <w:rPr>
          <w:rFonts w:ascii="Baskerville Old Face" w:eastAsia="Hiragino Sans W3" w:hAnsi="Baskerville Old Face" w:cs="Baskerville"/>
          <w:color w:val="000000"/>
          <w:sz w:val="22"/>
          <w:szCs w:val="22"/>
          <w:u w:color="000000"/>
        </w:rPr>
      </w:pPr>
      <w:r w:rsidRPr="00EB2ACE">
        <w:rPr>
          <w:rFonts w:ascii="Baskerville Old Face" w:eastAsia="Hiragino Sans W3" w:hAnsi="Baskerville Old Face" w:cs="Baskerville"/>
          <w:b/>
          <w:bCs/>
          <w:i/>
          <w:iCs/>
          <w:color w:val="000000"/>
          <w:sz w:val="22"/>
          <w:szCs w:val="22"/>
          <w:u w:color="000000"/>
        </w:rPr>
        <w:t xml:space="preserve">JPMorgan Chase &amp; Co., </w:t>
      </w:r>
      <w:r w:rsidRPr="00EB2ACE">
        <w:rPr>
          <w:rFonts w:ascii="Baskerville Old Face" w:eastAsia="Hiragino Sans W3" w:hAnsi="Baskerville Old Face" w:cs="Times"/>
          <w:color w:val="000000"/>
          <w:sz w:val="22"/>
          <w:szCs w:val="22"/>
          <w:u w:color="000000"/>
        </w:rPr>
        <w:t>New York, NY</w:t>
      </w:r>
    </w:p>
    <w:p w14:paraId="1E051ABE" w14:textId="77777777" w:rsidR="00EB2ACE" w:rsidRPr="00EB2ACE" w:rsidRDefault="00EB2ACE" w:rsidP="00EB2ACE">
      <w:pPr>
        <w:autoSpaceDE w:val="0"/>
        <w:autoSpaceDN w:val="0"/>
        <w:adjustRightInd w:val="0"/>
        <w:contextualSpacing/>
        <w:rPr>
          <w:rFonts w:ascii="Baskerville Old Face" w:eastAsia="Hiragino Sans W3" w:hAnsi="Baskerville Old Face" w:cs="Times"/>
          <w:color w:val="000000"/>
          <w:sz w:val="22"/>
          <w:szCs w:val="22"/>
          <w:u w:color="000000"/>
        </w:rPr>
      </w:pPr>
      <w:r w:rsidRPr="00EB2ACE">
        <w:rPr>
          <w:rFonts w:ascii="Baskerville Old Face" w:eastAsia="Hiragino Sans W3" w:hAnsi="Baskerville Old Face" w:cs="Times"/>
          <w:color w:val="000000"/>
          <w:sz w:val="22"/>
          <w:szCs w:val="22"/>
          <w:u w:color="000000"/>
        </w:rPr>
        <w:t>Associate Business Data Analyst, February 2019 - June 2019</w:t>
      </w:r>
    </w:p>
    <w:p w14:paraId="44DFA58B" w14:textId="77777777" w:rsidR="00EB2ACE" w:rsidRPr="00EB2ACE" w:rsidRDefault="00EB2ACE" w:rsidP="00EB2ACE">
      <w:pPr>
        <w:autoSpaceDE w:val="0"/>
        <w:autoSpaceDN w:val="0"/>
        <w:adjustRightInd w:val="0"/>
        <w:contextualSpacing/>
        <w:rPr>
          <w:rFonts w:ascii="Baskerville Old Face" w:eastAsia="Hiragino Sans W3" w:hAnsi="Baskerville Old Face" w:cs="Times"/>
          <w:color w:val="000000"/>
          <w:sz w:val="22"/>
          <w:szCs w:val="22"/>
          <w:u w:color="000000"/>
        </w:rPr>
      </w:pPr>
      <w:r w:rsidRPr="00EB2ACE">
        <w:rPr>
          <w:rFonts w:ascii="Baskerville Old Face" w:eastAsia="Hiragino Sans W3" w:hAnsi="Baskerville Old Face" w:cs="Times"/>
          <w:color w:val="000000"/>
          <w:sz w:val="22"/>
          <w:szCs w:val="22"/>
          <w:u w:color="000000"/>
        </w:rPr>
        <w:t>Business Data Analyst, February 2016 - January 2019</w:t>
      </w:r>
    </w:p>
    <w:p w14:paraId="52DE9A04" w14:textId="77777777" w:rsidR="00EB2ACE" w:rsidRPr="00EB2ACE" w:rsidRDefault="00EB2ACE" w:rsidP="00EB2ACE">
      <w:pPr>
        <w:numPr>
          <w:ilvl w:val="0"/>
          <w:numId w:val="1"/>
        </w:numPr>
        <w:tabs>
          <w:tab w:val="left" w:pos="360"/>
          <w:tab w:val="left" w:pos="720"/>
        </w:tabs>
        <w:autoSpaceDE w:val="0"/>
        <w:autoSpaceDN w:val="0"/>
        <w:adjustRightInd w:val="0"/>
        <w:ind w:hanging="720"/>
        <w:contextualSpacing/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</w:pPr>
      <w:r w:rsidRPr="00EB2ACE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>Analyze and manage primary and secondary sourced data for the US Funds Management Data Warehouse (FMDW), specifically minimizing data errors for the Finance Team for financial reporting purposes</w:t>
      </w:r>
    </w:p>
    <w:p w14:paraId="40C76119" w14:textId="77777777" w:rsidR="00EB2ACE" w:rsidRPr="00EB2ACE" w:rsidRDefault="00EB2ACE" w:rsidP="00EB2ACE">
      <w:pPr>
        <w:numPr>
          <w:ilvl w:val="0"/>
          <w:numId w:val="1"/>
        </w:numPr>
        <w:tabs>
          <w:tab w:val="left" w:pos="360"/>
          <w:tab w:val="left" w:pos="720"/>
        </w:tabs>
        <w:autoSpaceDE w:val="0"/>
        <w:autoSpaceDN w:val="0"/>
        <w:adjustRightInd w:val="0"/>
        <w:ind w:hanging="720"/>
        <w:contextualSpacing/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</w:pPr>
      <w:r w:rsidRPr="00EB2ACE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>Lead and assist with projects to maintain data feeds of sourced data for FMDW, and to streamline/automate/improve new downstream data feeds to other business units</w:t>
      </w:r>
    </w:p>
    <w:p w14:paraId="3BE4C729" w14:textId="77777777" w:rsidR="00EB2ACE" w:rsidRPr="00EB2ACE" w:rsidRDefault="00EB2ACE" w:rsidP="00EB2ACE">
      <w:pPr>
        <w:numPr>
          <w:ilvl w:val="0"/>
          <w:numId w:val="1"/>
        </w:numPr>
        <w:tabs>
          <w:tab w:val="left" w:pos="360"/>
          <w:tab w:val="left" w:pos="720"/>
        </w:tabs>
        <w:autoSpaceDE w:val="0"/>
        <w:autoSpaceDN w:val="0"/>
        <w:adjustRightInd w:val="0"/>
        <w:ind w:hanging="720"/>
        <w:contextualSpacing/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</w:pPr>
      <w:r w:rsidRPr="00EB2ACE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>Communicate and coordinate with various lines of business, and serve as a liaison between business and technology to help improve business processes and drive changes to our ETL</w:t>
      </w:r>
    </w:p>
    <w:p w14:paraId="52B949E2" w14:textId="77777777" w:rsidR="00EB2ACE" w:rsidRPr="00EB2ACE" w:rsidRDefault="00EB2ACE" w:rsidP="00EB2ACE">
      <w:pPr>
        <w:numPr>
          <w:ilvl w:val="0"/>
          <w:numId w:val="1"/>
        </w:numPr>
        <w:tabs>
          <w:tab w:val="left" w:pos="360"/>
          <w:tab w:val="left" w:pos="720"/>
        </w:tabs>
        <w:autoSpaceDE w:val="0"/>
        <w:autoSpaceDN w:val="0"/>
        <w:adjustRightInd w:val="0"/>
        <w:ind w:hanging="720"/>
        <w:contextualSpacing/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</w:pPr>
      <w:r w:rsidRPr="00EB2ACE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>Use SAP Business Objects to query data from FMDW for analysis, reporting (daily, monthly and quarterly), UAT testing, and data quality purposes</w:t>
      </w:r>
    </w:p>
    <w:p w14:paraId="295442B6" w14:textId="77777777" w:rsidR="00EB2ACE" w:rsidRPr="00EB2ACE" w:rsidRDefault="00EB2ACE" w:rsidP="00EB2ACE">
      <w:pPr>
        <w:numPr>
          <w:ilvl w:val="0"/>
          <w:numId w:val="1"/>
        </w:numPr>
        <w:tabs>
          <w:tab w:val="left" w:pos="360"/>
          <w:tab w:val="left" w:pos="720"/>
        </w:tabs>
        <w:autoSpaceDE w:val="0"/>
        <w:autoSpaceDN w:val="0"/>
        <w:adjustRightInd w:val="0"/>
        <w:ind w:hanging="720"/>
        <w:contextualSpacing/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</w:pPr>
      <w:r w:rsidRPr="00EB2ACE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>Maintain SAP Business Objects infrastructure and data model/data mapping for FMDW</w:t>
      </w:r>
    </w:p>
    <w:p w14:paraId="20901144" w14:textId="77777777" w:rsidR="00EB2ACE" w:rsidRPr="00EB2ACE" w:rsidRDefault="00EB2ACE" w:rsidP="00EB2ACE">
      <w:pPr>
        <w:numPr>
          <w:ilvl w:val="0"/>
          <w:numId w:val="1"/>
        </w:numPr>
        <w:tabs>
          <w:tab w:val="left" w:pos="360"/>
          <w:tab w:val="left" w:pos="720"/>
        </w:tabs>
        <w:autoSpaceDE w:val="0"/>
        <w:autoSpaceDN w:val="0"/>
        <w:adjustRightInd w:val="0"/>
        <w:ind w:hanging="720"/>
        <w:contextualSpacing/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</w:pPr>
      <w:r w:rsidRPr="00EB2ACE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>Handle ad-hoc issues that arise</w:t>
      </w:r>
    </w:p>
    <w:p w14:paraId="51F32CAD" w14:textId="77777777" w:rsidR="00EB2ACE" w:rsidRPr="00EB2ACE" w:rsidRDefault="00EB2ACE" w:rsidP="00EB2ACE">
      <w:pPr>
        <w:numPr>
          <w:ilvl w:val="0"/>
          <w:numId w:val="1"/>
        </w:numPr>
        <w:tabs>
          <w:tab w:val="left" w:pos="360"/>
          <w:tab w:val="left" w:pos="720"/>
        </w:tabs>
        <w:autoSpaceDE w:val="0"/>
        <w:autoSpaceDN w:val="0"/>
        <w:adjustRightInd w:val="0"/>
        <w:ind w:hanging="720"/>
        <w:contextualSpacing/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</w:pPr>
      <w:r w:rsidRPr="00EB2ACE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>Manually maintain “metadata” tables in the FMDW</w:t>
      </w:r>
    </w:p>
    <w:p w14:paraId="7905D3EB" w14:textId="77777777" w:rsidR="00EB2ACE" w:rsidRPr="00EB2ACE" w:rsidRDefault="00EB2ACE" w:rsidP="00EB2ACE">
      <w:pPr>
        <w:numPr>
          <w:ilvl w:val="0"/>
          <w:numId w:val="1"/>
        </w:numPr>
        <w:tabs>
          <w:tab w:val="left" w:pos="360"/>
          <w:tab w:val="left" w:pos="720"/>
        </w:tabs>
        <w:autoSpaceDE w:val="0"/>
        <w:autoSpaceDN w:val="0"/>
        <w:adjustRightInd w:val="0"/>
        <w:ind w:hanging="720"/>
        <w:contextualSpacing/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</w:pPr>
      <w:r w:rsidRPr="00EB2ACE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>Work with international teams from Europe and Asia</w:t>
      </w:r>
    </w:p>
    <w:p w14:paraId="6F9FCDDD" w14:textId="7F1A64FF" w:rsidR="00EB2ACE" w:rsidRPr="00EB2ACE" w:rsidRDefault="00EB2ACE" w:rsidP="00EB2ACE">
      <w:pPr>
        <w:numPr>
          <w:ilvl w:val="0"/>
          <w:numId w:val="1"/>
        </w:numPr>
        <w:tabs>
          <w:tab w:val="left" w:pos="360"/>
          <w:tab w:val="left" w:pos="720"/>
        </w:tabs>
        <w:autoSpaceDE w:val="0"/>
        <w:autoSpaceDN w:val="0"/>
        <w:adjustRightInd w:val="0"/>
        <w:ind w:hanging="720"/>
        <w:contextualSpacing/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</w:pPr>
      <w:r w:rsidRPr="00EB2ACE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>Help train and educate team members on the FMDW</w:t>
      </w:r>
    </w:p>
    <w:p w14:paraId="32A17629" w14:textId="77777777" w:rsidR="00EB2ACE" w:rsidRPr="00EB2ACE" w:rsidRDefault="00EB2ACE" w:rsidP="00EB2ACE">
      <w:pPr>
        <w:tabs>
          <w:tab w:val="left" w:pos="360"/>
          <w:tab w:val="left" w:pos="720"/>
        </w:tabs>
        <w:autoSpaceDE w:val="0"/>
        <w:autoSpaceDN w:val="0"/>
        <w:adjustRightInd w:val="0"/>
        <w:contextualSpacing/>
        <w:rPr>
          <w:rFonts w:ascii="Baskerville Old Face" w:eastAsia="Hiragino Sans W3" w:hAnsi="Baskerville Old Face" w:cs="Times"/>
          <w:color w:val="000000"/>
          <w:sz w:val="10"/>
          <w:szCs w:val="10"/>
          <w:u w:color="000000"/>
        </w:rPr>
      </w:pPr>
    </w:p>
    <w:p w14:paraId="60A97BEA" w14:textId="77777777" w:rsidR="00EB2ACE" w:rsidRPr="00EB2ACE" w:rsidRDefault="00EB2ACE" w:rsidP="00EB2ACE">
      <w:pPr>
        <w:autoSpaceDE w:val="0"/>
        <w:autoSpaceDN w:val="0"/>
        <w:adjustRightInd w:val="0"/>
        <w:rPr>
          <w:rFonts w:ascii="Baskerville Old Face" w:eastAsia="Hiragino Sans W3" w:hAnsi="Baskerville Old Face" w:cs="Times"/>
          <w:b/>
          <w:bCs/>
          <w:color w:val="000000"/>
          <w:sz w:val="4"/>
          <w:szCs w:val="4"/>
          <w:u w:val="single" w:color="000000"/>
        </w:rPr>
      </w:pPr>
    </w:p>
    <w:p w14:paraId="610397BF" w14:textId="77777777" w:rsidR="00EB2ACE" w:rsidRPr="00EB2ACE" w:rsidRDefault="00EB2ACE" w:rsidP="00EB2ACE">
      <w:pPr>
        <w:autoSpaceDE w:val="0"/>
        <w:autoSpaceDN w:val="0"/>
        <w:adjustRightInd w:val="0"/>
        <w:rPr>
          <w:rFonts w:ascii="Baskerville Old Face" w:eastAsia="Hiragino Sans W3" w:hAnsi="Baskerville Old Face" w:cs="Baskerville"/>
          <w:color w:val="000000"/>
          <w:sz w:val="22"/>
          <w:szCs w:val="22"/>
          <w:u w:color="000000"/>
        </w:rPr>
      </w:pPr>
      <w:r w:rsidRPr="00EB2ACE">
        <w:rPr>
          <w:rFonts w:ascii="Baskerville Old Face" w:eastAsia="Hiragino Sans W3" w:hAnsi="Baskerville Old Face" w:cs="Baskerville"/>
          <w:b/>
          <w:bCs/>
          <w:i/>
          <w:iCs/>
          <w:color w:val="000000"/>
          <w:sz w:val="22"/>
          <w:szCs w:val="22"/>
          <w:u w:color="000000"/>
        </w:rPr>
        <w:t xml:space="preserve">BNY Mellon, </w:t>
      </w:r>
      <w:r w:rsidRPr="00EB2ACE">
        <w:rPr>
          <w:rFonts w:ascii="Baskerville Old Face" w:eastAsia="Hiragino Sans W3" w:hAnsi="Baskerville Old Face" w:cs="Times"/>
          <w:color w:val="000000"/>
          <w:sz w:val="22"/>
          <w:szCs w:val="22"/>
          <w:u w:color="000000"/>
        </w:rPr>
        <w:t>Boston, MA</w:t>
      </w:r>
    </w:p>
    <w:p w14:paraId="61E16F20" w14:textId="77777777" w:rsidR="00EB2ACE" w:rsidRPr="00EB2ACE" w:rsidRDefault="00EB2ACE" w:rsidP="00EB2ACE">
      <w:pPr>
        <w:autoSpaceDE w:val="0"/>
        <w:autoSpaceDN w:val="0"/>
        <w:adjustRightInd w:val="0"/>
        <w:rPr>
          <w:rFonts w:ascii="Baskerville Old Face" w:eastAsia="Hiragino Sans W3" w:hAnsi="Baskerville Old Face" w:cs="Times"/>
          <w:color w:val="000000"/>
          <w:sz w:val="22"/>
          <w:szCs w:val="22"/>
          <w:u w:color="000000"/>
        </w:rPr>
      </w:pPr>
      <w:r w:rsidRPr="00EB2ACE">
        <w:rPr>
          <w:rFonts w:ascii="Baskerville Old Face" w:eastAsia="Hiragino Sans W3" w:hAnsi="Baskerville Old Face" w:cs="Times"/>
          <w:color w:val="000000"/>
          <w:sz w:val="22"/>
          <w:szCs w:val="22"/>
          <w:u w:color="000000"/>
        </w:rPr>
        <w:t>Associate Business Analyst, June 2014 - January 2016</w:t>
      </w:r>
    </w:p>
    <w:p w14:paraId="2070F851" w14:textId="77777777" w:rsidR="00EB2ACE" w:rsidRPr="00EB2ACE" w:rsidRDefault="00EB2ACE" w:rsidP="00EB2ACE">
      <w:pPr>
        <w:numPr>
          <w:ilvl w:val="0"/>
          <w:numId w:val="2"/>
        </w:numPr>
        <w:tabs>
          <w:tab w:val="left" w:pos="360"/>
          <w:tab w:val="left" w:pos="720"/>
        </w:tabs>
        <w:autoSpaceDE w:val="0"/>
        <w:autoSpaceDN w:val="0"/>
        <w:adjustRightInd w:val="0"/>
        <w:ind w:hanging="720"/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</w:pPr>
      <w:r w:rsidRPr="00EB2ACE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>Maintained data on multiple systems for the Wealth Management Fixed Income trading desk</w:t>
      </w:r>
    </w:p>
    <w:p w14:paraId="28F2FF2A" w14:textId="77777777" w:rsidR="00EB2ACE" w:rsidRPr="00EB2ACE" w:rsidRDefault="00EB2ACE" w:rsidP="00EB2ACE">
      <w:pPr>
        <w:numPr>
          <w:ilvl w:val="0"/>
          <w:numId w:val="2"/>
        </w:numPr>
        <w:tabs>
          <w:tab w:val="left" w:pos="360"/>
          <w:tab w:val="left" w:pos="720"/>
        </w:tabs>
        <w:autoSpaceDE w:val="0"/>
        <w:autoSpaceDN w:val="0"/>
        <w:adjustRightInd w:val="0"/>
        <w:ind w:hanging="720"/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</w:pPr>
      <w:r w:rsidRPr="00EB2ACE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>Managed Charles River trading data by adding new and correcting existing securities for Portfolio Managers, and also maintained the data flow to other systems: Perform, SMART, SEI TA2000</w:t>
      </w:r>
    </w:p>
    <w:p w14:paraId="0D33A988" w14:textId="77777777" w:rsidR="00EB2ACE" w:rsidRPr="00EB2ACE" w:rsidRDefault="00EB2ACE" w:rsidP="00EB2ACE">
      <w:pPr>
        <w:numPr>
          <w:ilvl w:val="0"/>
          <w:numId w:val="2"/>
        </w:numPr>
        <w:tabs>
          <w:tab w:val="left" w:pos="360"/>
          <w:tab w:val="left" w:pos="720"/>
        </w:tabs>
        <w:autoSpaceDE w:val="0"/>
        <w:autoSpaceDN w:val="0"/>
        <w:adjustRightInd w:val="0"/>
        <w:ind w:hanging="720"/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</w:pPr>
      <w:r w:rsidRPr="00EB2ACE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 xml:space="preserve">Worked directly with </w:t>
      </w:r>
      <w:proofErr w:type="spellStart"/>
      <w:r w:rsidRPr="00EB2ACE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>Investortools</w:t>
      </w:r>
      <w:proofErr w:type="spellEnd"/>
      <w:r w:rsidRPr="00EB2ACE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 xml:space="preserve"> (vendor) and Portfolio Managers (users) to create more useful and efficient reports, in addition to correcting coding and formatting of the reports</w:t>
      </w:r>
    </w:p>
    <w:p w14:paraId="11FB6D86" w14:textId="77777777" w:rsidR="00EB2ACE" w:rsidRPr="00EB2ACE" w:rsidRDefault="00EB2ACE" w:rsidP="00EB2ACE">
      <w:pPr>
        <w:numPr>
          <w:ilvl w:val="0"/>
          <w:numId w:val="2"/>
        </w:numPr>
        <w:tabs>
          <w:tab w:val="left" w:pos="360"/>
          <w:tab w:val="left" w:pos="720"/>
        </w:tabs>
        <w:autoSpaceDE w:val="0"/>
        <w:autoSpaceDN w:val="0"/>
        <w:adjustRightInd w:val="0"/>
        <w:ind w:hanging="720"/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</w:pPr>
      <w:r w:rsidRPr="00EB2ACE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>Served as a liaison between Portfolio Managers (users) and the technology group</w:t>
      </w:r>
    </w:p>
    <w:p w14:paraId="75A55A1C" w14:textId="77777777" w:rsidR="00EB2ACE" w:rsidRPr="00EB2ACE" w:rsidRDefault="00EB2ACE" w:rsidP="00EB2ACE">
      <w:pPr>
        <w:numPr>
          <w:ilvl w:val="0"/>
          <w:numId w:val="2"/>
        </w:numPr>
        <w:tabs>
          <w:tab w:val="left" w:pos="360"/>
          <w:tab w:val="left" w:pos="720"/>
        </w:tabs>
        <w:autoSpaceDE w:val="0"/>
        <w:autoSpaceDN w:val="0"/>
        <w:adjustRightInd w:val="0"/>
        <w:ind w:hanging="720"/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</w:pPr>
      <w:r w:rsidRPr="00EB2ACE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>Updated and adjusted SQL queries to find specific data for ad hoc or future needs</w:t>
      </w:r>
    </w:p>
    <w:p w14:paraId="637ED95C" w14:textId="773ECF8B" w:rsidR="00EB2ACE" w:rsidRDefault="00EB2ACE" w:rsidP="00EB2ACE">
      <w:pPr>
        <w:numPr>
          <w:ilvl w:val="0"/>
          <w:numId w:val="2"/>
        </w:numPr>
        <w:tabs>
          <w:tab w:val="left" w:pos="360"/>
          <w:tab w:val="left" w:pos="720"/>
        </w:tabs>
        <w:autoSpaceDE w:val="0"/>
        <w:autoSpaceDN w:val="0"/>
        <w:adjustRightInd w:val="0"/>
        <w:ind w:hanging="720"/>
        <w:rPr>
          <w:rFonts w:ascii="Baskerville Old Face" w:eastAsia="Hiragino Sans W3" w:hAnsi="Baskerville Old Face" w:cs="Times"/>
          <w:color w:val="000000"/>
          <w:sz w:val="22"/>
          <w:szCs w:val="22"/>
          <w:u w:color="000000"/>
        </w:rPr>
      </w:pPr>
      <w:r w:rsidRPr="00EB2ACE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>Helped manage and mitigate risk within the business unit</w:t>
      </w:r>
    </w:p>
    <w:p w14:paraId="3FAD00BB" w14:textId="77777777" w:rsidR="00EB2ACE" w:rsidRPr="00EB2ACE" w:rsidRDefault="00EB2ACE" w:rsidP="00EB2ACE">
      <w:pPr>
        <w:tabs>
          <w:tab w:val="left" w:pos="360"/>
          <w:tab w:val="left" w:pos="720"/>
        </w:tabs>
        <w:autoSpaceDE w:val="0"/>
        <w:autoSpaceDN w:val="0"/>
        <w:adjustRightInd w:val="0"/>
        <w:rPr>
          <w:rFonts w:ascii="Baskerville Old Face" w:eastAsia="Hiragino Sans W3" w:hAnsi="Baskerville Old Face" w:cs="Times"/>
          <w:color w:val="000000"/>
          <w:sz w:val="10"/>
          <w:szCs w:val="10"/>
          <w:u w:color="000000"/>
        </w:rPr>
      </w:pPr>
    </w:p>
    <w:p w14:paraId="14657B90" w14:textId="77777777" w:rsidR="00EB2ACE" w:rsidRPr="00EB2ACE" w:rsidRDefault="00EB2ACE" w:rsidP="00EB2ACE">
      <w:pPr>
        <w:autoSpaceDE w:val="0"/>
        <w:autoSpaceDN w:val="0"/>
        <w:adjustRightInd w:val="0"/>
        <w:rPr>
          <w:rFonts w:ascii="Baskerville Old Face" w:eastAsia="Hiragino Sans W3" w:hAnsi="Baskerville Old Face" w:cs="Baskerville"/>
          <w:color w:val="000000"/>
          <w:sz w:val="4"/>
          <w:szCs w:val="4"/>
          <w:u w:color="000000"/>
        </w:rPr>
      </w:pPr>
    </w:p>
    <w:p w14:paraId="1441EE53" w14:textId="77777777" w:rsidR="00EB2ACE" w:rsidRPr="00EB2ACE" w:rsidRDefault="00EB2ACE" w:rsidP="00EB2ACE">
      <w:pPr>
        <w:autoSpaceDE w:val="0"/>
        <w:autoSpaceDN w:val="0"/>
        <w:adjustRightInd w:val="0"/>
        <w:rPr>
          <w:rFonts w:ascii="Baskerville Old Face" w:eastAsia="Hiragino Sans W3" w:hAnsi="Baskerville Old Face" w:cs="Baskerville"/>
          <w:color w:val="000000"/>
          <w:sz w:val="22"/>
          <w:szCs w:val="22"/>
          <w:u w:color="000000"/>
        </w:rPr>
      </w:pPr>
      <w:proofErr w:type="spellStart"/>
      <w:r w:rsidRPr="00EB2ACE">
        <w:rPr>
          <w:rFonts w:ascii="Baskerville Old Face" w:eastAsia="Hiragino Sans W3" w:hAnsi="Baskerville Old Face" w:cs="Baskerville"/>
          <w:b/>
          <w:bCs/>
          <w:i/>
          <w:iCs/>
          <w:color w:val="000000"/>
          <w:sz w:val="22"/>
          <w:szCs w:val="22"/>
          <w:u w:color="000000"/>
        </w:rPr>
        <w:t>EverFi</w:t>
      </w:r>
      <w:proofErr w:type="spellEnd"/>
      <w:r w:rsidRPr="00EB2ACE">
        <w:rPr>
          <w:rFonts w:ascii="Baskerville Old Face" w:eastAsia="Hiragino Sans W3" w:hAnsi="Baskerville Old Face" w:cs="Baskerville"/>
          <w:b/>
          <w:bCs/>
          <w:i/>
          <w:iCs/>
          <w:color w:val="000000"/>
          <w:sz w:val="22"/>
          <w:szCs w:val="22"/>
          <w:u w:color="000000"/>
        </w:rPr>
        <w:t xml:space="preserve"> Inc., </w:t>
      </w:r>
      <w:r w:rsidRPr="00EB2ACE">
        <w:rPr>
          <w:rFonts w:ascii="Baskerville Old Face" w:eastAsia="Hiragino Sans W3" w:hAnsi="Baskerville Old Face" w:cs="Times"/>
          <w:color w:val="000000"/>
          <w:sz w:val="22"/>
          <w:szCs w:val="22"/>
          <w:u w:color="000000"/>
        </w:rPr>
        <w:t>Newton, MA</w:t>
      </w:r>
    </w:p>
    <w:p w14:paraId="4060A3AB" w14:textId="77777777" w:rsidR="00EB2ACE" w:rsidRPr="00EB2ACE" w:rsidRDefault="00EB2ACE" w:rsidP="00EB2ACE">
      <w:pPr>
        <w:autoSpaceDE w:val="0"/>
        <w:autoSpaceDN w:val="0"/>
        <w:adjustRightInd w:val="0"/>
        <w:rPr>
          <w:rFonts w:ascii="Baskerville Old Face" w:eastAsia="Hiragino Sans W3" w:hAnsi="Baskerville Old Face" w:cs="Times"/>
          <w:color w:val="000000"/>
          <w:sz w:val="22"/>
          <w:szCs w:val="22"/>
          <w:u w:color="000000"/>
        </w:rPr>
      </w:pPr>
      <w:r w:rsidRPr="00EB2ACE">
        <w:rPr>
          <w:rFonts w:ascii="Baskerville Old Face" w:eastAsia="Hiragino Sans W3" w:hAnsi="Baskerville Old Face" w:cs="Times"/>
          <w:color w:val="000000"/>
          <w:sz w:val="22"/>
          <w:szCs w:val="22"/>
          <w:u w:color="000000"/>
        </w:rPr>
        <w:t>Services and Curriculum Intern, June 2013 – May 2014</w:t>
      </w:r>
    </w:p>
    <w:p w14:paraId="5673B5D4" w14:textId="70C0BFAA" w:rsidR="00EB2ACE" w:rsidRPr="00EB2ACE" w:rsidRDefault="00EB2ACE" w:rsidP="00EB2ACE">
      <w:pPr>
        <w:numPr>
          <w:ilvl w:val="0"/>
          <w:numId w:val="3"/>
        </w:numPr>
        <w:tabs>
          <w:tab w:val="left" w:pos="360"/>
          <w:tab w:val="left" w:pos="720"/>
        </w:tabs>
        <w:autoSpaceDE w:val="0"/>
        <w:autoSpaceDN w:val="0"/>
        <w:adjustRightInd w:val="0"/>
        <w:ind w:hanging="720"/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</w:pPr>
      <w:r w:rsidRPr="00EB2ACE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 xml:space="preserve">Performed Level-2 Technical Support and testing for </w:t>
      </w:r>
      <w:r w:rsidRPr="00EB2ACE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>technology-based</w:t>
      </w:r>
      <w:r w:rsidRPr="00EB2ACE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 xml:space="preserve"> education system</w:t>
      </w:r>
    </w:p>
    <w:p w14:paraId="415D0754" w14:textId="77777777" w:rsidR="00EB2ACE" w:rsidRPr="00EB2ACE" w:rsidRDefault="00EB2ACE" w:rsidP="00EB2ACE">
      <w:pPr>
        <w:tabs>
          <w:tab w:val="left" w:pos="360"/>
          <w:tab w:val="left" w:pos="720"/>
        </w:tabs>
        <w:autoSpaceDE w:val="0"/>
        <w:autoSpaceDN w:val="0"/>
        <w:adjustRightInd w:val="0"/>
        <w:rPr>
          <w:rFonts w:ascii="Baskerville Old Face" w:eastAsia="Hiragino Sans W3" w:hAnsi="Baskerville Old Face" w:cs="Times"/>
          <w:color w:val="000000"/>
          <w:sz w:val="10"/>
          <w:szCs w:val="10"/>
          <w:u w:color="000000"/>
        </w:rPr>
      </w:pPr>
    </w:p>
    <w:p w14:paraId="301376A2" w14:textId="77777777" w:rsidR="00EB2ACE" w:rsidRPr="00EB2ACE" w:rsidRDefault="00EB2ACE" w:rsidP="00EB2ACE">
      <w:pPr>
        <w:autoSpaceDE w:val="0"/>
        <w:autoSpaceDN w:val="0"/>
        <w:adjustRightInd w:val="0"/>
        <w:rPr>
          <w:rFonts w:ascii="Baskerville Old Face" w:eastAsia="Hiragino Sans W3" w:hAnsi="Baskerville Old Face" w:cs="Baskerville"/>
          <w:color w:val="000000"/>
          <w:sz w:val="4"/>
          <w:szCs w:val="4"/>
          <w:u w:color="000000"/>
        </w:rPr>
      </w:pPr>
    </w:p>
    <w:p w14:paraId="75BAFEEA" w14:textId="77777777" w:rsidR="00EB2ACE" w:rsidRPr="00EB2ACE" w:rsidRDefault="00EB2ACE" w:rsidP="00EB2ACE">
      <w:pPr>
        <w:autoSpaceDE w:val="0"/>
        <w:autoSpaceDN w:val="0"/>
        <w:adjustRightInd w:val="0"/>
        <w:spacing w:after="60"/>
        <w:rPr>
          <w:rFonts w:ascii="Baskerville Old Face" w:eastAsia="Hiragino Sans W3" w:hAnsi="Baskerville Old Face" w:cs="Times"/>
          <w:b/>
          <w:bCs/>
          <w:color w:val="000000"/>
          <w:u w:val="single" w:color="000000"/>
        </w:rPr>
      </w:pPr>
      <w:r w:rsidRPr="00EB2ACE">
        <w:rPr>
          <w:rFonts w:ascii="Baskerville Old Face" w:eastAsia="Hiragino Sans W3" w:hAnsi="Baskerville Old Face" w:cs="Times"/>
          <w:b/>
          <w:bCs/>
          <w:color w:val="000000"/>
          <w:u w:val="single" w:color="000000"/>
        </w:rPr>
        <w:t xml:space="preserve">Attributes </w:t>
      </w:r>
      <w:proofErr w:type="gramStart"/>
      <w:r w:rsidRPr="00EB2ACE">
        <w:rPr>
          <w:rFonts w:ascii="Baskerville Old Face" w:eastAsia="Hiragino Sans W3" w:hAnsi="Baskerville Old Face" w:cs="Times"/>
          <w:b/>
          <w:bCs/>
          <w:color w:val="000000"/>
          <w:u w:val="single" w:color="000000"/>
        </w:rPr>
        <w:t>And</w:t>
      </w:r>
      <w:proofErr w:type="gramEnd"/>
      <w:r w:rsidRPr="00EB2ACE">
        <w:rPr>
          <w:rFonts w:ascii="Baskerville Old Face" w:eastAsia="Hiragino Sans W3" w:hAnsi="Baskerville Old Face" w:cs="Times"/>
          <w:b/>
          <w:bCs/>
          <w:color w:val="000000"/>
          <w:u w:val="single" w:color="000000"/>
        </w:rPr>
        <w:t xml:space="preserve"> Technical Skills</w:t>
      </w:r>
    </w:p>
    <w:p w14:paraId="21D23D96" w14:textId="77777777" w:rsidR="00EB2ACE" w:rsidRPr="00EB2ACE" w:rsidRDefault="00EB2ACE" w:rsidP="00EB2ACE">
      <w:pPr>
        <w:numPr>
          <w:ilvl w:val="0"/>
          <w:numId w:val="4"/>
        </w:numPr>
        <w:tabs>
          <w:tab w:val="left" w:pos="360"/>
          <w:tab w:val="left" w:pos="720"/>
        </w:tabs>
        <w:autoSpaceDE w:val="0"/>
        <w:autoSpaceDN w:val="0"/>
        <w:adjustRightInd w:val="0"/>
        <w:ind w:hanging="720"/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</w:pPr>
      <w:r w:rsidRPr="00EB2ACE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>Highly proficient with SAP Business Objects, Microsoft Excel, PowerPoint, and Word</w:t>
      </w:r>
    </w:p>
    <w:p w14:paraId="19917099" w14:textId="77777777" w:rsidR="00EB2ACE" w:rsidRPr="00EB2ACE" w:rsidRDefault="00EB2ACE" w:rsidP="00EB2ACE">
      <w:pPr>
        <w:numPr>
          <w:ilvl w:val="0"/>
          <w:numId w:val="4"/>
        </w:numPr>
        <w:tabs>
          <w:tab w:val="left" w:pos="360"/>
          <w:tab w:val="left" w:pos="720"/>
        </w:tabs>
        <w:autoSpaceDE w:val="0"/>
        <w:autoSpaceDN w:val="0"/>
        <w:adjustRightInd w:val="0"/>
        <w:ind w:hanging="720"/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</w:pPr>
      <w:r w:rsidRPr="00EB2ACE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>Proficient with SQL, Requirements Gathering, Charles River</w:t>
      </w:r>
    </w:p>
    <w:p w14:paraId="7B994D88" w14:textId="77777777" w:rsidR="00EB2ACE" w:rsidRPr="00EB2ACE" w:rsidRDefault="00EB2ACE" w:rsidP="00EB2ACE">
      <w:pPr>
        <w:numPr>
          <w:ilvl w:val="0"/>
          <w:numId w:val="4"/>
        </w:numPr>
        <w:tabs>
          <w:tab w:val="left" w:pos="360"/>
          <w:tab w:val="left" w:pos="720"/>
        </w:tabs>
        <w:autoSpaceDE w:val="0"/>
        <w:autoSpaceDN w:val="0"/>
        <w:adjustRightInd w:val="0"/>
        <w:ind w:hanging="720"/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</w:pPr>
      <w:r w:rsidRPr="00EB2ACE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 xml:space="preserve">Familiar with Defining Scope and Writing Requirements, </w:t>
      </w:r>
      <w:proofErr w:type="spellStart"/>
      <w:r w:rsidRPr="00EB2ACE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>SalesForce</w:t>
      </w:r>
      <w:proofErr w:type="spellEnd"/>
      <w:r w:rsidRPr="00EB2ACE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>, Microsoft Project, Visio, Visual Basic, Access, Bloomberg Terminal</w:t>
      </w:r>
    </w:p>
    <w:p w14:paraId="43406433" w14:textId="77777777" w:rsidR="00EB2ACE" w:rsidRPr="00EB2ACE" w:rsidRDefault="00EB2ACE" w:rsidP="00EB2ACE">
      <w:pPr>
        <w:numPr>
          <w:ilvl w:val="0"/>
          <w:numId w:val="4"/>
        </w:numPr>
        <w:tabs>
          <w:tab w:val="left" w:pos="360"/>
          <w:tab w:val="left" w:pos="720"/>
        </w:tabs>
        <w:autoSpaceDE w:val="0"/>
        <w:autoSpaceDN w:val="0"/>
        <w:adjustRightInd w:val="0"/>
        <w:ind w:hanging="720"/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</w:pPr>
      <w:r w:rsidRPr="00EB2ACE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>Limited familiarity with Java, Tableau, Hadoop, Power BI</w:t>
      </w:r>
    </w:p>
    <w:p w14:paraId="6FDCAF3B" w14:textId="119FA6B0" w:rsidR="00EB2ACE" w:rsidRDefault="00EB2ACE" w:rsidP="00EB2ACE">
      <w:pPr>
        <w:numPr>
          <w:ilvl w:val="0"/>
          <w:numId w:val="4"/>
        </w:numPr>
        <w:tabs>
          <w:tab w:val="left" w:pos="360"/>
          <w:tab w:val="left" w:pos="720"/>
        </w:tabs>
        <w:autoSpaceDE w:val="0"/>
        <w:autoSpaceDN w:val="0"/>
        <w:adjustRightInd w:val="0"/>
        <w:ind w:hanging="720"/>
        <w:rPr>
          <w:rFonts w:ascii="Baskerville Old Face" w:eastAsia="Hiragino Sans W3" w:hAnsi="Baskerville Old Face" w:cs="Times"/>
          <w:color w:val="000000"/>
          <w:sz w:val="22"/>
          <w:szCs w:val="22"/>
          <w:u w:color="000000"/>
        </w:rPr>
      </w:pPr>
      <w:r w:rsidRPr="00EB2ACE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>Self-starter</w:t>
      </w:r>
      <w:r w:rsidRPr="00EB2ACE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 xml:space="preserve"> and motivated to learn new technologies; fast learner and can retain information; highly detail oriented and meticulous; passion for data; able to juggle multiple projects at a time; excellent written and verbal communication skills</w:t>
      </w:r>
    </w:p>
    <w:p w14:paraId="34CA641D" w14:textId="77777777" w:rsidR="00EB2ACE" w:rsidRPr="00EB2ACE" w:rsidRDefault="00EB2ACE" w:rsidP="00EB2ACE">
      <w:pPr>
        <w:tabs>
          <w:tab w:val="left" w:pos="360"/>
          <w:tab w:val="left" w:pos="720"/>
        </w:tabs>
        <w:autoSpaceDE w:val="0"/>
        <w:autoSpaceDN w:val="0"/>
        <w:adjustRightInd w:val="0"/>
        <w:rPr>
          <w:rFonts w:ascii="Baskerville Old Face" w:eastAsia="Hiragino Sans W3" w:hAnsi="Baskerville Old Face" w:cs="Times"/>
          <w:color w:val="000000"/>
          <w:sz w:val="10"/>
          <w:szCs w:val="10"/>
          <w:u w:color="000000"/>
        </w:rPr>
      </w:pPr>
    </w:p>
    <w:p w14:paraId="003B647F" w14:textId="77777777" w:rsidR="00EB2ACE" w:rsidRPr="00EB2ACE" w:rsidRDefault="00EB2ACE" w:rsidP="00EB2ACE">
      <w:pPr>
        <w:autoSpaceDE w:val="0"/>
        <w:autoSpaceDN w:val="0"/>
        <w:adjustRightInd w:val="0"/>
        <w:spacing w:after="60"/>
        <w:rPr>
          <w:rFonts w:ascii="Baskerville Old Face" w:eastAsia="Hiragino Sans W3" w:hAnsi="Baskerville Old Face" w:cs="Times"/>
          <w:color w:val="000000"/>
          <w:u w:color="000000"/>
        </w:rPr>
      </w:pPr>
      <w:r w:rsidRPr="00EB2ACE">
        <w:rPr>
          <w:rFonts w:ascii="Baskerville Old Face" w:eastAsia="Hiragino Sans W3" w:hAnsi="Baskerville Old Face" w:cs="Times"/>
          <w:b/>
          <w:bCs/>
          <w:color w:val="000000"/>
          <w:u w:val="single" w:color="000000"/>
        </w:rPr>
        <w:t>Education</w:t>
      </w:r>
    </w:p>
    <w:p w14:paraId="018B0B92" w14:textId="77777777" w:rsidR="00EB2ACE" w:rsidRPr="00EB2ACE" w:rsidRDefault="00EB2ACE" w:rsidP="00EB2ACE">
      <w:pPr>
        <w:autoSpaceDE w:val="0"/>
        <w:autoSpaceDN w:val="0"/>
        <w:adjustRightInd w:val="0"/>
        <w:rPr>
          <w:rFonts w:ascii="Baskerville Old Face" w:eastAsia="Hiragino Sans W3" w:hAnsi="Baskerville Old Face" w:cs="Times"/>
          <w:color w:val="000000"/>
          <w:sz w:val="22"/>
          <w:szCs w:val="22"/>
          <w:u w:color="000000"/>
        </w:rPr>
      </w:pPr>
      <w:r w:rsidRPr="00EB2ACE">
        <w:rPr>
          <w:rFonts w:ascii="Baskerville Old Face" w:eastAsia="Hiragino Sans W3" w:hAnsi="Baskerville Old Face" w:cs="Baskerville"/>
          <w:b/>
          <w:bCs/>
          <w:i/>
          <w:iCs/>
          <w:color w:val="000000"/>
          <w:sz w:val="22"/>
          <w:szCs w:val="22"/>
          <w:u w:color="000000"/>
        </w:rPr>
        <w:t>Suffolk University Sawyer Business School,</w:t>
      </w:r>
      <w:r w:rsidRPr="00EB2ACE">
        <w:rPr>
          <w:rFonts w:ascii="Baskerville Old Face" w:eastAsia="Hiragino Sans W3" w:hAnsi="Baskerville Old Face" w:cs="Times"/>
          <w:color w:val="000000"/>
          <w:sz w:val="22"/>
          <w:szCs w:val="22"/>
          <w:u w:color="000000"/>
        </w:rPr>
        <w:t xml:space="preserve"> Boston, MA</w:t>
      </w:r>
    </w:p>
    <w:p w14:paraId="4E4792B1" w14:textId="77777777" w:rsidR="00EB2ACE" w:rsidRPr="00EB2ACE" w:rsidRDefault="00EB2ACE" w:rsidP="00EB2ACE">
      <w:pPr>
        <w:autoSpaceDE w:val="0"/>
        <w:autoSpaceDN w:val="0"/>
        <w:adjustRightInd w:val="0"/>
        <w:rPr>
          <w:rFonts w:ascii="Baskerville Old Face" w:eastAsia="Hiragino Sans W3" w:hAnsi="Baskerville Old Face" w:cs="Times"/>
          <w:color w:val="000000"/>
          <w:sz w:val="22"/>
          <w:szCs w:val="22"/>
          <w:u w:color="000000"/>
        </w:rPr>
      </w:pPr>
      <w:r w:rsidRPr="00EB2ACE">
        <w:rPr>
          <w:rFonts w:ascii="Baskerville Old Face" w:eastAsia="Hiragino Sans W3" w:hAnsi="Baskerville Old Face" w:cs="Times"/>
          <w:color w:val="000000"/>
          <w:sz w:val="22"/>
          <w:szCs w:val="22"/>
          <w:u w:color="000000"/>
        </w:rPr>
        <w:t xml:space="preserve">B.S.B.A. Management, Information Systems minor, May 2014   </w:t>
      </w:r>
    </w:p>
    <w:p w14:paraId="2AD3706C" w14:textId="42845CDC" w:rsidR="00EB2ACE" w:rsidRPr="00EB2ACE" w:rsidRDefault="00EB2ACE" w:rsidP="00EB2ACE">
      <w:pPr>
        <w:autoSpaceDE w:val="0"/>
        <w:autoSpaceDN w:val="0"/>
        <w:adjustRightInd w:val="0"/>
        <w:ind w:firstLine="720"/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</w:pPr>
      <w:r w:rsidRPr="00EB2ACE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>Awards:</w:t>
      </w:r>
      <w:r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ab/>
      </w:r>
      <w:r w:rsidRPr="00EB2ACE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>Magna Cum Laude</w:t>
      </w:r>
      <w:r w:rsidRPr="00EB2ACE">
        <w:rPr>
          <w:rFonts w:ascii="Baskerville Old Face" w:eastAsia="Hiragino Sans W3" w:hAnsi="Baskerville Old Face" w:cs="Baskerville"/>
          <w:color w:val="000000"/>
          <w:sz w:val="20"/>
          <w:szCs w:val="20"/>
          <w:u w:color="000000"/>
        </w:rPr>
        <w:t xml:space="preserve"> </w:t>
      </w:r>
      <w:r w:rsidRPr="00EB2ACE">
        <w:rPr>
          <w:rFonts w:ascii="Segoe UI Symbol" w:eastAsia="Hiragino Sans W3" w:hAnsi="Segoe UI Symbol" w:cs="Segoe UI Symbol"/>
          <w:color w:val="000000"/>
          <w:sz w:val="20"/>
          <w:szCs w:val="20"/>
          <w:u w:color="000000"/>
        </w:rPr>
        <w:t>⬥</w:t>
      </w:r>
      <w:r w:rsidRPr="00EB2ACE">
        <w:rPr>
          <w:rFonts w:ascii="Baskerville Old Face" w:eastAsia="Hiragino Sans W3" w:hAnsi="Baskerville Old Face" w:cs="Times New Roman"/>
          <w:color w:val="000000"/>
          <w:sz w:val="20"/>
          <w:szCs w:val="20"/>
          <w:u w:color="000000"/>
        </w:rPr>
        <w:t xml:space="preserve"> </w:t>
      </w:r>
      <w:r w:rsidRPr="00EB2ACE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>GPA: 3.77</w:t>
      </w:r>
    </w:p>
    <w:p w14:paraId="5DD65193" w14:textId="77777777" w:rsidR="00EB2ACE" w:rsidRPr="00EB2ACE" w:rsidRDefault="00EB2ACE" w:rsidP="00EB2ACE">
      <w:pPr>
        <w:autoSpaceDE w:val="0"/>
        <w:autoSpaceDN w:val="0"/>
        <w:adjustRightInd w:val="0"/>
        <w:rPr>
          <w:rFonts w:ascii="Baskerville Old Face" w:eastAsia="Hiragino Sans W3" w:hAnsi="Baskerville Old Face" w:cs="Baskerville"/>
          <w:color w:val="000000"/>
          <w:sz w:val="10"/>
          <w:szCs w:val="10"/>
          <w:u w:color="000000"/>
        </w:rPr>
      </w:pPr>
    </w:p>
    <w:p w14:paraId="0C8CAF69" w14:textId="0E09725B" w:rsidR="00EB2ACE" w:rsidRPr="00EB2ACE" w:rsidRDefault="00EB2ACE" w:rsidP="00EB2ACE">
      <w:pPr>
        <w:autoSpaceDE w:val="0"/>
        <w:autoSpaceDN w:val="0"/>
        <w:adjustRightInd w:val="0"/>
        <w:spacing w:after="60"/>
        <w:rPr>
          <w:rFonts w:ascii="Baskerville Old Face" w:eastAsia="Hiragino Sans W3" w:hAnsi="Baskerville Old Face" w:cs="Times"/>
          <w:b/>
          <w:bCs/>
          <w:color w:val="000000"/>
          <w:u w:val="single" w:color="000000"/>
        </w:rPr>
      </w:pPr>
      <w:r w:rsidRPr="00EB2ACE">
        <w:rPr>
          <w:rFonts w:ascii="Baskerville Old Face" w:eastAsia="Hiragino Sans W3" w:hAnsi="Baskerville Old Face" w:cs="Times"/>
          <w:b/>
          <w:bCs/>
          <w:color w:val="000000"/>
          <w:u w:val="single" w:color="000000"/>
        </w:rPr>
        <w:t xml:space="preserve">Interests </w:t>
      </w:r>
      <w:r w:rsidRPr="00EB2ACE">
        <w:rPr>
          <w:rFonts w:ascii="Baskerville Old Face" w:eastAsia="Hiragino Sans W3" w:hAnsi="Baskerville Old Face" w:cs="Times"/>
          <w:b/>
          <w:bCs/>
          <w:color w:val="000000"/>
          <w:u w:val="single" w:color="000000"/>
        </w:rPr>
        <w:t>and</w:t>
      </w:r>
      <w:r w:rsidRPr="00EB2ACE">
        <w:rPr>
          <w:rFonts w:ascii="Baskerville Old Face" w:eastAsia="Hiragino Sans W3" w:hAnsi="Baskerville Old Face" w:cs="Times"/>
          <w:b/>
          <w:bCs/>
          <w:color w:val="000000"/>
          <w:u w:val="single" w:color="000000"/>
        </w:rPr>
        <w:t xml:space="preserve"> Personal Goals</w:t>
      </w:r>
    </w:p>
    <w:p w14:paraId="0C321043" w14:textId="77777777" w:rsidR="00757F57" w:rsidRPr="00EB2ACE" w:rsidRDefault="00EB2ACE" w:rsidP="00EB2ACE">
      <w:pPr>
        <w:rPr>
          <w:rFonts w:ascii="Baskerville Old Face" w:hAnsi="Baskerville Old Face"/>
          <w:sz w:val="20"/>
          <w:szCs w:val="20"/>
        </w:rPr>
      </w:pPr>
      <w:r w:rsidRPr="00EB2ACE">
        <w:rPr>
          <w:rFonts w:ascii="Baskerville Old Face" w:eastAsia="Hiragino Sans W3" w:hAnsi="Baskerville Old Face" w:cs="Times"/>
          <w:color w:val="000000"/>
          <w:sz w:val="20"/>
          <w:szCs w:val="20"/>
          <w:u w:color="000000"/>
        </w:rPr>
        <w:t>Practicing Brazilian Jiu-Jitsu, with goal of obtaining Black Belt; playing and watching sports, specifically hockey; research and implement tech into everyday life/home; avid reader; Traveling</w:t>
      </w:r>
    </w:p>
    <w:sectPr w:rsidR="00757F57" w:rsidRPr="00EB2AC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3E81B3" w14:textId="77777777" w:rsidR="00A7728F" w:rsidRDefault="00A7728F" w:rsidP="00EB2ACE">
      <w:r>
        <w:separator/>
      </w:r>
    </w:p>
  </w:endnote>
  <w:endnote w:type="continuationSeparator" w:id="0">
    <w:p w14:paraId="30852AFC" w14:textId="77777777" w:rsidR="00A7728F" w:rsidRDefault="00A7728F" w:rsidP="00EB2A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skerville Old Face">
    <w:panose1 w:val="02020602080505020303"/>
    <w:charset w:val="4D"/>
    <w:family w:val="roman"/>
    <w:pitch w:val="variable"/>
    <w:sig w:usb0="00000003" w:usb1="00000000" w:usb2="00000000" w:usb3="00000000" w:csb0="00000001" w:csb1="00000000"/>
  </w:font>
  <w:font w:name="Hiragino Sans W3">
    <w:panose1 w:val="020B0300000000000000"/>
    <w:charset w:val="80"/>
    <w:family w:val="swiss"/>
    <w:pitch w:val="variable"/>
    <w:sig w:usb0="E00002FF" w:usb1="7AC7FFFF" w:usb2="00000012" w:usb3="00000000" w:csb0="0002000D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Baskerville">
    <w:panose1 w:val="02020502070401020303"/>
    <w:charset w:val="00"/>
    <w:family w:val="roman"/>
    <w:pitch w:val="variable"/>
    <w:sig w:usb0="80000067" w:usb1="02000000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Bangla Sangam MN">
    <w:panose1 w:val="02000000000000000000"/>
    <w:charset w:val="00"/>
    <w:family w:val="auto"/>
    <w:pitch w:val="variable"/>
    <w:sig w:usb0="808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9C7828" w14:textId="77777777" w:rsidR="00A7728F" w:rsidRDefault="00A7728F" w:rsidP="00EB2ACE">
      <w:r>
        <w:separator/>
      </w:r>
    </w:p>
  </w:footnote>
  <w:footnote w:type="continuationSeparator" w:id="0">
    <w:p w14:paraId="16EF7DD1" w14:textId="77777777" w:rsidR="00A7728F" w:rsidRDefault="00A7728F" w:rsidP="00EB2A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705065" w14:textId="77777777" w:rsidR="00EB2ACE" w:rsidRPr="00EB2ACE" w:rsidRDefault="00EB2ACE" w:rsidP="00EB2ACE">
    <w:pPr>
      <w:autoSpaceDE w:val="0"/>
      <w:autoSpaceDN w:val="0"/>
      <w:adjustRightInd w:val="0"/>
      <w:jc w:val="center"/>
      <w:rPr>
        <w:rFonts w:ascii="Baskerville Old Face" w:hAnsi="Baskerville Old Face" w:cs="Bangla Sangam MN"/>
        <w:b/>
        <w:bCs/>
        <w:color w:val="000000"/>
        <w:sz w:val="36"/>
        <w:szCs w:val="36"/>
      </w:rPr>
    </w:pPr>
    <w:r w:rsidRPr="00EB2ACE">
      <w:rPr>
        <w:rFonts w:ascii="Baskerville Old Face" w:hAnsi="Baskerville Old Face" w:cs="Bangla Sangam MN"/>
        <w:b/>
        <w:bCs/>
        <w:color w:val="000000"/>
        <w:sz w:val="36"/>
        <w:szCs w:val="36"/>
      </w:rPr>
      <w:t>T.C. Rotunda</w:t>
    </w:r>
  </w:p>
  <w:p w14:paraId="31FE3877" w14:textId="49DD27BC" w:rsidR="00EB2ACE" w:rsidRPr="00EB2ACE" w:rsidRDefault="00EB2ACE" w:rsidP="00EB2ACE">
    <w:pPr>
      <w:pBdr>
        <w:bottom w:val="single" w:sz="6" w:space="1" w:color="auto"/>
      </w:pBdr>
      <w:autoSpaceDE w:val="0"/>
      <w:autoSpaceDN w:val="0"/>
      <w:adjustRightInd w:val="0"/>
      <w:jc w:val="center"/>
      <w:rPr>
        <w:rFonts w:ascii="Baskerville Old Face" w:eastAsia="Hiragino Sans W3" w:hAnsi="Baskerville Old Face" w:cs="Times New Roman"/>
        <w:color w:val="000000"/>
        <w:sz w:val="22"/>
        <w:szCs w:val="22"/>
      </w:rPr>
    </w:pPr>
    <w:r w:rsidRPr="00EB2ACE">
      <w:rPr>
        <w:rFonts w:ascii="Baskerville Old Face" w:hAnsi="Baskerville Old Face" w:cs="Times New Roman"/>
        <w:color w:val="000000"/>
        <w:sz w:val="22"/>
        <w:szCs w:val="22"/>
      </w:rPr>
      <w:t xml:space="preserve">161 N Civic Dr. Apt 220 </w:t>
    </w:r>
    <w:r w:rsidRPr="00EB2ACE">
      <w:rPr>
        <w:rFonts w:ascii="Segoe UI Symbol" w:eastAsia="Hiragino Sans W3" w:hAnsi="Segoe UI Symbol" w:cs="Segoe UI Symbol"/>
        <w:color w:val="000000"/>
        <w:sz w:val="22"/>
        <w:szCs w:val="22"/>
      </w:rPr>
      <w:t>⬥</w:t>
    </w:r>
    <w:r w:rsidRPr="00EB2ACE">
      <w:rPr>
        <w:rFonts w:ascii="Baskerville Old Face" w:eastAsia="Hiragino Sans W3" w:hAnsi="Baskerville Old Face" w:cs="Times New Roman"/>
        <w:color w:val="000000"/>
        <w:sz w:val="22"/>
        <w:szCs w:val="22"/>
      </w:rPr>
      <w:t xml:space="preserve"> Walnut Creek, CA 94596 </w:t>
    </w:r>
    <w:r w:rsidRPr="00EB2ACE">
      <w:rPr>
        <w:rFonts w:ascii="Segoe UI Symbol" w:eastAsia="Hiragino Sans W3" w:hAnsi="Segoe UI Symbol" w:cs="Segoe UI Symbol"/>
        <w:color w:val="000000"/>
        <w:sz w:val="22"/>
        <w:szCs w:val="22"/>
      </w:rPr>
      <w:t>⬥</w:t>
    </w:r>
    <w:r w:rsidRPr="00EB2ACE">
      <w:rPr>
        <w:rFonts w:ascii="Baskerville Old Face" w:eastAsia="Hiragino Sans W3" w:hAnsi="Baskerville Old Face" w:cs="Times New Roman"/>
        <w:color w:val="000000"/>
        <w:sz w:val="22"/>
        <w:szCs w:val="22"/>
      </w:rPr>
      <w:t xml:space="preserve"> tcrotunda@gmail.com </w:t>
    </w:r>
    <w:r w:rsidRPr="00EB2ACE">
      <w:rPr>
        <w:rFonts w:ascii="Segoe UI Symbol" w:eastAsia="Hiragino Sans W3" w:hAnsi="Segoe UI Symbol" w:cs="Segoe UI Symbol"/>
        <w:color w:val="000000"/>
        <w:sz w:val="22"/>
        <w:szCs w:val="22"/>
      </w:rPr>
      <w:t>⬥</w:t>
    </w:r>
    <w:r w:rsidRPr="00EB2ACE">
      <w:rPr>
        <w:rFonts w:ascii="Baskerville Old Face" w:eastAsia="Hiragino Sans W3" w:hAnsi="Baskerville Old Face" w:cs="Times New Roman"/>
        <w:color w:val="000000"/>
        <w:sz w:val="22"/>
        <w:szCs w:val="22"/>
      </w:rPr>
      <w:t xml:space="preserve"> (714) 883-7973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▪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▪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bullet"/>
      <w:lvlText w:val="▪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00000004"/>
    <w:lvl w:ilvl="0" w:tplc="0000012D">
      <w:start w:val="1"/>
      <w:numFmt w:val="bullet"/>
      <w:lvlText w:val="▪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ACE"/>
    <w:rsid w:val="00757F57"/>
    <w:rsid w:val="00A7728F"/>
    <w:rsid w:val="00EB2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B0B130"/>
  <w15:chartTrackingRefBased/>
  <w15:docId w15:val="{38242AAE-FD05-714D-85A8-DAF02B029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B2AC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B2ACE"/>
  </w:style>
  <w:style w:type="paragraph" w:styleId="Footer">
    <w:name w:val="footer"/>
    <w:basedOn w:val="Normal"/>
    <w:link w:val="FooterChar"/>
    <w:uiPriority w:val="99"/>
    <w:unhideWhenUsed/>
    <w:rsid w:val="00EB2AC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B2A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450</Words>
  <Characters>2566</Characters>
  <Application>Microsoft Office Word</Application>
  <DocSecurity>0</DocSecurity>
  <Lines>21</Lines>
  <Paragraphs>6</Paragraphs>
  <ScaleCrop>false</ScaleCrop>
  <Company/>
  <LinksUpToDate>false</LinksUpToDate>
  <CharactersWithSpaces>3010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Rotunda</dc:creator>
  <cp:keywords/>
  <dc:description/>
  <cp:lastModifiedBy>Thomas Rotunda</cp:lastModifiedBy>
  <cp:revision>1</cp:revision>
  <dcterms:created xsi:type="dcterms:W3CDTF">2020-07-12T16:39:00Z</dcterms:created>
  <dcterms:modified xsi:type="dcterms:W3CDTF">2020-07-12T16:49:00Z</dcterms:modified>
</cp:coreProperties>
</file>